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CF6E" w14:textId="65C81829" w:rsidR="00BE1389" w:rsidRDefault="00563879">
      <w:pPr>
        <w:spacing w:before="3" w:line="120" w:lineRule="exact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34797993" wp14:editId="315D5D11">
            <wp:extent cx="675894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9EA">
        <w:pict w14:anchorId="70311819">
          <v:group id="_x0000_s1029" style="position:absolute;margin-left:.6pt;margin-top:738.85pt;width:609.2pt;height:47.35pt;z-index:-251659264;mso-position-horizontal-relative:page;mso-position-vertical-relative:page" coordorigin="12,14777" coordsize="12184,9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670;top:15161;width:6356;height:563">
              <v:imagedata r:id="rId6" o:title=""/>
            </v:shape>
            <v:shape id="_x0000_s1030" style="position:absolute;left:22;top:14787;width:12164;height:365" coordorigin="22,14787" coordsize="12164,365" path="m22,15152r12164,l12186,14787r-12164,l22,15152xe" fillcolor="#f1f1f1" stroked="f">
              <v:path arrowok="t"/>
            </v:shape>
            <w10:wrap anchorx="page" anchory="page"/>
          </v:group>
        </w:pict>
      </w:r>
    </w:p>
    <w:p w14:paraId="7F295FF6" w14:textId="77777777" w:rsidR="00BE1389" w:rsidRDefault="00BE1389">
      <w:pPr>
        <w:spacing w:line="200" w:lineRule="exact"/>
      </w:pPr>
    </w:p>
    <w:p w14:paraId="715358A0" w14:textId="77777777" w:rsidR="00BE1389" w:rsidRDefault="00BA59EA">
      <w:pPr>
        <w:spacing w:before="12"/>
        <w:ind w:left="660"/>
        <w:rPr>
          <w:rFonts w:ascii="Calibri" w:eastAsia="Calibri" w:hAnsi="Calibri" w:cs="Calibri"/>
          <w:sz w:val="22"/>
          <w:szCs w:val="22"/>
        </w:rPr>
      </w:pPr>
      <w:r>
        <w:pict w14:anchorId="2676684D">
          <v:shape id="_x0000_s1028" type="#_x0000_t75" style="position:absolute;left:0;text-align:left;margin-left:420.75pt;margin-top:24pt;width:113.4pt;height:113.4pt;z-index:-251658240;mso-position-horizontal-relative:page;mso-position-vertical-relative:page">
            <v:imagedata r:id="rId7" o:title=""/>
            <w10:wrap anchorx="page" anchory="page"/>
          </v:shape>
        </w:pict>
      </w:r>
      <w:r w:rsidR="00563879">
        <w:rPr>
          <w:rFonts w:ascii="Calibri" w:eastAsia="Calibri" w:hAnsi="Calibri" w:cs="Calibri"/>
          <w:sz w:val="22"/>
          <w:szCs w:val="22"/>
        </w:rPr>
        <w:t>Sc</w:t>
      </w:r>
      <w:r w:rsidR="0056387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oo</w:t>
      </w:r>
      <w:r w:rsidR="00563879">
        <w:rPr>
          <w:rFonts w:ascii="Calibri" w:eastAsia="Calibri" w:hAnsi="Calibri" w:cs="Calibri"/>
          <w:sz w:val="22"/>
          <w:szCs w:val="22"/>
        </w:rPr>
        <w:t>l</w:t>
      </w:r>
      <w:r w:rsidR="0056387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63879">
        <w:rPr>
          <w:rFonts w:ascii="Calibri" w:eastAsia="Calibri" w:hAnsi="Calibri" w:cs="Calibri"/>
          <w:sz w:val="22"/>
          <w:szCs w:val="22"/>
        </w:rPr>
        <w:t>f</w:t>
      </w:r>
      <w:r w:rsidR="0056387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63879">
        <w:rPr>
          <w:rFonts w:ascii="Calibri" w:eastAsia="Calibri" w:hAnsi="Calibri" w:cs="Calibri"/>
          <w:sz w:val="22"/>
          <w:szCs w:val="22"/>
        </w:rPr>
        <w:t>C</w:t>
      </w:r>
      <w:r w:rsidR="0056387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563879">
        <w:rPr>
          <w:rFonts w:ascii="Calibri" w:eastAsia="Calibri" w:hAnsi="Calibri" w:cs="Calibri"/>
          <w:spacing w:val="-1"/>
          <w:sz w:val="22"/>
          <w:szCs w:val="22"/>
        </w:rPr>
        <w:t>pu</w:t>
      </w:r>
      <w:r w:rsidR="00563879">
        <w:rPr>
          <w:rFonts w:ascii="Calibri" w:eastAsia="Calibri" w:hAnsi="Calibri" w:cs="Calibri"/>
          <w:sz w:val="22"/>
          <w:szCs w:val="22"/>
        </w:rPr>
        <w:t>ti</w:t>
      </w:r>
      <w:r w:rsidR="0056387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563879">
        <w:rPr>
          <w:rFonts w:ascii="Calibri" w:eastAsia="Calibri" w:hAnsi="Calibri" w:cs="Calibri"/>
          <w:sz w:val="22"/>
          <w:szCs w:val="22"/>
        </w:rPr>
        <w:t>g</w:t>
      </w:r>
      <w:r w:rsidR="0056387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63879">
        <w:rPr>
          <w:rFonts w:ascii="Calibri" w:eastAsia="Calibri" w:hAnsi="Calibri" w:cs="Calibri"/>
          <w:sz w:val="22"/>
          <w:szCs w:val="22"/>
        </w:rPr>
        <w:t>and</w:t>
      </w:r>
      <w:r w:rsidR="0056387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63879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56387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563879">
        <w:rPr>
          <w:rFonts w:ascii="Calibri" w:eastAsia="Calibri" w:hAnsi="Calibri" w:cs="Calibri"/>
          <w:sz w:val="22"/>
          <w:szCs w:val="22"/>
        </w:rPr>
        <w:t>f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63879">
        <w:rPr>
          <w:rFonts w:ascii="Calibri" w:eastAsia="Calibri" w:hAnsi="Calibri" w:cs="Calibri"/>
          <w:sz w:val="22"/>
          <w:szCs w:val="22"/>
        </w:rPr>
        <w:t>r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56387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563879">
        <w:rPr>
          <w:rFonts w:ascii="Calibri" w:eastAsia="Calibri" w:hAnsi="Calibri" w:cs="Calibri"/>
          <w:sz w:val="22"/>
          <w:szCs w:val="22"/>
        </w:rPr>
        <w:t>ti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63879">
        <w:rPr>
          <w:rFonts w:ascii="Calibri" w:eastAsia="Calibri" w:hAnsi="Calibri" w:cs="Calibri"/>
          <w:sz w:val="22"/>
          <w:szCs w:val="22"/>
        </w:rPr>
        <w:t>n</w:t>
      </w:r>
      <w:r w:rsidR="0056387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63879">
        <w:rPr>
          <w:rFonts w:ascii="Calibri" w:eastAsia="Calibri" w:hAnsi="Calibri" w:cs="Calibri"/>
          <w:sz w:val="22"/>
          <w:szCs w:val="22"/>
        </w:rPr>
        <w:t>T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563879">
        <w:rPr>
          <w:rFonts w:ascii="Calibri" w:eastAsia="Calibri" w:hAnsi="Calibri" w:cs="Calibri"/>
          <w:sz w:val="22"/>
          <w:szCs w:val="22"/>
        </w:rPr>
        <w:t>ch</w:t>
      </w:r>
      <w:r w:rsidR="00563879">
        <w:rPr>
          <w:rFonts w:ascii="Calibri" w:eastAsia="Calibri" w:hAnsi="Calibri" w:cs="Calibri"/>
          <w:spacing w:val="-4"/>
          <w:sz w:val="22"/>
          <w:szCs w:val="22"/>
        </w:rPr>
        <w:t>n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63879">
        <w:rPr>
          <w:rFonts w:ascii="Calibri" w:eastAsia="Calibri" w:hAnsi="Calibri" w:cs="Calibri"/>
          <w:sz w:val="22"/>
          <w:szCs w:val="22"/>
        </w:rPr>
        <w:t>l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63879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563879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563879">
        <w:rPr>
          <w:rFonts w:ascii="Calibri" w:eastAsia="Calibri" w:hAnsi="Calibri" w:cs="Calibri"/>
          <w:sz w:val="22"/>
          <w:szCs w:val="22"/>
        </w:rPr>
        <w:t>es</w:t>
      </w:r>
    </w:p>
    <w:p w14:paraId="257BE07F" w14:textId="77777777" w:rsidR="00BE1389" w:rsidRDefault="00563879">
      <w:pPr>
        <w:ind w:left="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acif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llege</w:t>
      </w:r>
    </w:p>
    <w:p w14:paraId="1C60310B" w14:textId="77777777" w:rsidR="00BE1389" w:rsidRDefault="00563879">
      <w:pPr>
        <w:ind w:left="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lace,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</w:p>
    <w:p w14:paraId="314642B9" w14:textId="77777777" w:rsidR="00BE1389" w:rsidRDefault="00563879">
      <w:pPr>
        <w:ind w:left="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akati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6F7A70DF" w14:textId="77777777" w:rsidR="00BE1389" w:rsidRDefault="00BE1389">
      <w:pPr>
        <w:spacing w:line="200" w:lineRule="exact"/>
      </w:pPr>
    </w:p>
    <w:p w14:paraId="474907A8" w14:textId="77777777" w:rsidR="00BE1389" w:rsidRDefault="00BE1389">
      <w:pPr>
        <w:spacing w:line="200" w:lineRule="exact"/>
      </w:pPr>
    </w:p>
    <w:p w14:paraId="57B7A08E" w14:textId="77777777" w:rsidR="00BE1389" w:rsidRDefault="00BE1389">
      <w:pPr>
        <w:spacing w:line="200" w:lineRule="exact"/>
      </w:pPr>
    </w:p>
    <w:p w14:paraId="3A975056" w14:textId="77777777" w:rsidR="00BE1389" w:rsidRDefault="00BE1389">
      <w:pPr>
        <w:spacing w:line="200" w:lineRule="exact"/>
      </w:pPr>
    </w:p>
    <w:p w14:paraId="59F1CA88" w14:textId="77777777" w:rsidR="00BE1389" w:rsidRDefault="00BE1389">
      <w:pPr>
        <w:spacing w:before="5" w:line="280" w:lineRule="exact"/>
        <w:rPr>
          <w:sz w:val="28"/>
          <w:szCs w:val="28"/>
        </w:rPr>
      </w:pPr>
    </w:p>
    <w:p w14:paraId="2BF3B4B3" w14:textId="77777777" w:rsidR="00BE1389" w:rsidRDefault="00563879">
      <w:pPr>
        <w:ind w:left="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ni</w:t>
      </w:r>
      <w:r>
        <w:rPr>
          <w:rFonts w:ascii="Calibri" w:eastAsia="Calibri" w:hAnsi="Calibri" w:cs="Calibri"/>
          <w:b/>
          <w:sz w:val="22"/>
          <w:szCs w:val="22"/>
        </w:rPr>
        <w:t>c</w:t>
      </w:r>
    </w:p>
    <w:p w14:paraId="3F680314" w14:textId="77777777" w:rsidR="00BE1389" w:rsidRDefault="00563879">
      <w:pPr>
        <w:ind w:left="660" w:right="75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r. A. S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</w:p>
    <w:p w14:paraId="144AFE1F" w14:textId="77777777" w:rsidR="00BE1389" w:rsidRDefault="00BE1389">
      <w:pPr>
        <w:spacing w:before="6" w:line="260" w:lineRule="exact"/>
        <w:rPr>
          <w:sz w:val="26"/>
          <w:szCs w:val="26"/>
        </w:rPr>
      </w:pPr>
    </w:p>
    <w:p w14:paraId="1C03954D" w14:textId="77777777" w:rsidR="00BE1389" w:rsidRDefault="00563879">
      <w:pPr>
        <w:ind w:left="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ril </w:t>
      </w:r>
      <w:r>
        <w:rPr>
          <w:rFonts w:ascii="Calibri" w:eastAsia="Calibri" w:hAnsi="Calibri" w:cs="Calibri"/>
          <w:spacing w:val="1"/>
          <w:sz w:val="22"/>
          <w:szCs w:val="22"/>
        </w:rPr>
        <w:t>12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50835AA0" w14:textId="77777777" w:rsidR="00BE1389" w:rsidRDefault="00BE1389">
      <w:pPr>
        <w:spacing w:before="6" w:line="120" w:lineRule="exact"/>
        <w:rPr>
          <w:sz w:val="12"/>
          <w:szCs w:val="12"/>
        </w:rPr>
      </w:pPr>
    </w:p>
    <w:p w14:paraId="5A389A0B" w14:textId="77777777" w:rsidR="00BE1389" w:rsidRDefault="00BE1389">
      <w:pPr>
        <w:spacing w:line="200" w:lineRule="exact"/>
      </w:pPr>
    </w:p>
    <w:p w14:paraId="487A83BE" w14:textId="77777777" w:rsidR="00BE1389" w:rsidRDefault="00BE1389">
      <w:pPr>
        <w:spacing w:line="200" w:lineRule="exact"/>
      </w:pPr>
    </w:p>
    <w:p w14:paraId="1F1CF182" w14:textId="77777777" w:rsidR="00BE1389" w:rsidRDefault="00563879">
      <w:pPr>
        <w:spacing w:before="12" w:line="384" w:lineRule="auto"/>
        <w:ind w:left="1380" w:right="8057" w:hanging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 Gree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s!</w:t>
      </w:r>
    </w:p>
    <w:p w14:paraId="3469C7C4" w14:textId="77777777" w:rsidR="00BE1389" w:rsidRDefault="00563879">
      <w:pPr>
        <w:spacing w:before="31"/>
        <w:ind w:left="138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  <w:spacing w:val="-1"/>
        </w:rPr>
        <w:t>AP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</w:p>
    <w:p w14:paraId="5921853D" w14:textId="77777777" w:rsidR="00BE1389" w:rsidRDefault="00563879">
      <w:pPr>
        <w:ind w:left="6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wa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76016999" w14:textId="77777777" w:rsidR="00BE1389" w:rsidRDefault="00BE1389">
      <w:pPr>
        <w:spacing w:before="2" w:line="160" w:lineRule="exact"/>
        <w:rPr>
          <w:sz w:val="16"/>
          <w:szCs w:val="16"/>
        </w:rPr>
      </w:pPr>
    </w:p>
    <w:p w14:paraId="2F3CF6C3" w14:textId="77777777" w:rsidR="00BE1389" w:rsidRDefault="00563879">
      <w:pPr>
        <w:ind w:left="660" w:right="1224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ct-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L)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where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nts.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r 3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erms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xi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3 m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.</w:t>
      </w:r>
    </w:p>
    <w:p w14:paraId="50D36B22" w14:textId="77777777" w:rsidR="00BE1389" w:rsidRDefault="00BE1389">
      <w:pPr>
        <w:spacing w:before="1" w:line="160" w:lineRule="exact"/>
        <w:rPr>
          <w:sz w:val="16"/>
          <w:szCs w:val="16"/>
        </w:rPr>
      </w:pPr>
    </w:p>
    <w:p w14:paraId="59C1DE74" w14:textId="77777777" w:rsidR="00BE1389" w:rsidRDefault="00563879">
      <w:pPr>
        <w:ind w:left="660" w:right="752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ls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er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6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7D7FDF94" w14:textId="77777777" w:rsidR="00BE1389" w:rsidRDefault="00563879">
      <w:pPr>
        <w:spacing w:before="32" w:line="380" w:lineRule="exact"/>
        <w:ind w:left="1380" w:right="10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Hence,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 bri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over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. 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tal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where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8"/>
        </w:rPr>
        <w:t>g</w:t>
      </w:r>
      <w:r>
        <w:rPr>
          <w:rFonts w:ascii="Arial" w:eastAsia="Arial" w:hAnsi="Arial" w:cs="Arial"/>
          <w:spacing w:val="1"/>
        </w:rPr>
        <w:t>-i</w:t>
      </w:r>
      <w:r>
        <w:rPr>
          <w:rFonts w:ascii="Arial" w:eastAsia="Arial" w:hAnsi="Arial" w:cs="Arial"/>
        </w:rPr>
        <w:t>n,</w:t>
      </w:r>
    </w:p>
    <w:p w14:paraId="2DB12FFF" w14:textId="77777777" w:rsidR="00BE1389" w:rsidRDefault="00563879">
      <w:pPr>
        <w:spacing w:line="180" w:lineRule="exact"/>
        <w:ind w:left="6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orma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stora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tm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1"/>
        </w:rPr>
        <w:t>sc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ssi</w:t>
      </w:r>
      <w:r>
        <w:rPr>
          <w:rFonts w:ascii="Arial" w:eastAsia="Arial" w:hAnsi="Arial" w:cs="Arial"/>
        </w:rPr>
        <w:t>ng</w:t>
      </w:r>
    </w:p>
    <w:p w14:paraId="018B0D9A" w14:textId="77777777" w:rsidR="00BE1389" w:rsidRDefault="00563879">
      <w:pPr>
        <w:ind w:left="660" w:right="105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tem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 be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7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 the 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ge.</w:t>
      </w:r>
    </w:p>
    <w:p w14:paraId="4E9576C1" w14:textId="77777777" w:rsidR="00BE1389" w:rsidRDefault="00BE1389">
      <w:pPr>
        <w:spacing w:before="8" w:line="140" w:lineRule="exact"/>
        <w:rPr>
          <w:sz w:val="15"/>
          <w:szCs w:val="15"/>
        </w:rPr>
      </w:pPr>
    </w:p>
    <w:p w14:paraId="56F9B197" w14:textId="77777777" w:rsidR="00BE1389" w:rsidRDefault="00563879">
      <w:pPr>
        <w:ind w:left="660" w:right="966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aca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exer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the webs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e.</w:t>
      </w:r>
    </w:p>
    <w:p w14:paraId="441ECD3D" w14:textId="77777777" w:rsidR="00BE1389" w:rsidRDefault="00BE1389">
      <w:pPr>
        <w:spacing w:before="1" w:line="160" w:lineRule="exact"/>
        <w:rPr>
          <w:sz w:val="16"/>
          <w:szCs w:val="16"/>
        </w:rPr>
      </w:pPr>
    </w:p>
    <w:p w14:paraId="6CB47FC3" w14:textId="77777777" w:rsidR="00BE1389" w:rsidRDefault="00563879">
      <w:pPr>
        <w:ind w:left="660" w:right="909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kn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tera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f,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 xml:space="preserve">ay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isc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15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30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Goo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et,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S Te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per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.</w:t>
      </w:r>
    </w:p>
    <w:p w14:paraId="63965D8A" w14:textId="77777777" w:rsidR="00BE1389" w:rsidRDefault="00BE1389">
      <w:pPr>
        <w:spacing w:line="200" w:lineRule="exact"/>
      </w:pPr>
    </w:p>
    <w:p w14:paraId="1A8F6129" w14:textId="77777777" w:rsidR="00BE1389" w:rsidRDefault="00BE1389">
      <w:pPr>
        <w:spacing w:before="3" w:line="220" w:lineRule="exact"/>
        <w:rPr>
          <w:sz w:val="22"/>
          <w:szCs w:val="22"/>
        </w:rPr>
      </w:pPr>
    </w:p>
    <w:p w14:paraId="098F1633" w14:textId="08F91426" w:rsidR="00BE1389" w:rsidRDefault="00563879">
      <w:pPr>
        <w:ind w:left="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Best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wishes,</w:t>
      </w:r>
    </w:p>
    <w:p w14:paraId="51534DC3" w14:textId="5686A2B0" w:rsidR="00BE1389" w:rsidRDefault="00563879">
      <w:pPr>
        <w:spacing w:before="10" w:line="260" w:lineRule="exact"/>
        <w:rPr>
          <w:sz w:val="26"/>
          <w:szCs w:val="26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08CB56C" wp14:editId="08D9A5F9">
            <wp:simplePos x="0" y="0"/>
            <wp:positionH relativeFrom="column">
              <wp:posOffset>335280</wp:posOffset>
            </wp:positionH>
            <wp:positionV relativeFrom="paragraph">
              <wp:posOffset>16510</wp:posOffset>
            </wp:positionV>
            <wp:extent cx="1790700" cy="4340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3AFE1" w14:textId="77777777" w:rsidR="001471DC" w:rsidRDefault="00563879">
      <w:pPr>
        <w:ind w:left="660" w:right="71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nz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era </w:t>
      </w:r>
    </w:p>
    <w:p w14:paraId="03DB0444" w14:textId="54EDA08A" w:rsidR="00BE1389" w:rsidRDefault="00563879">
      <w:pPr>
        <w:ind w:left="660" w:right="71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5 Rep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esentat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 xml:space="preserve">ve </w:t>
      </w:r>
      <w:hyperlink r:id="rId9"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bd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v</w:t>
        </w:r>
        <w:r>
          <w:rPr>
            <w:rFonts w:ascii="Calibri" w:eastAsia="Calibri" w:hAnsi="Calibri" w:cs="Calibri"/>
            <w:sz w:val="22"/>
            <w:szCs w:val="22"/>
          </w:rPr>
          <w:t>era@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s</w:t>
        </w:r>
        <w:r>
          <w:rPr>
            <w:rFonts w:ascii="Calibri" w:eastAsia="Calibri" w:hAnsi="Calibri" w:cs="Calibri"/>
            <w:sz w:val="22"/>
            <w:szCs w:val="22"/>
          </w:rPr>
          <w:t>tu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ent.a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sz w:val="22"/>
            <w:szCs w:val="22"/>
          </w:rPr>
          <w:t>c.e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u</w:t>
        </w:r>
        <w:r>
          <w:rPr>
            <w:rFonts w:ascii="Calibri" w:eastAsia="Calibri" w:hAnsi="Calibri" w:cs="Calibri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sz w:val="22"/>
            <w:szCs w:val="22"/>
          </w:rPr>
          <w:t>h</w:t>
        </w:r>
      </w:hyperlink>
    </w:p>
    <w:p w14:paraId="043F50B1" w14:textId="77777777" w:rsidR="00BE1389" w:rsidRDefault="00563879">
      <w:pPr>
        <w:ind w:left="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9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0C073B52" w14:textId="77777777" w:rsidR="00BE1389" w:rsidRDefault="00BE1389">
      <w:pPr>
        <w:spacing w:line="200" w:lineRule="exact"/>
      </w:pPr>
    </w:p>
    <w:p w14:paraId="0C7B61EE" w14:textId="77777777" w:rsidR="00BE1389" w:rsidRDefault="00BE1389">
      <w:pPr>
        <w:spacing w:before="10" w:line="220" w:lineRule="exact"/>
        <w:rPr>
          <w:sz w:val="22"/>
          <w:szCs w:val="22"/>
        </w:rPr>
      </w:pPr>
    </w:p>
    <w:p w14:paraId="74689038" w14:textId="68ADDA7E" w:rsidR="00BE1389" w:rsidRDefault="00BA59EA">
      <w:pPr>
        <w:ind w:left="660"/>
        <w:rPr>
          <w:rFonts w:ascii="Calibri" w:eastAsia="Calibri" w:hAnsi="Calibri" w:cs="Calibri"/>
          <w:sz w:val="22"/>
          <w:szCs w:val="22"/>
        </w:rPr>
      </w:pPr>
      <w:r>
        <w:pict w14:anchorId="44603FEE">
          <v:shape id="_x0000_s1026" type="#_x0000_t75" style="position:absolute;left:0;text-align:left;margin-left:100.75pt;margin-top:6.45pt;width:46.1pt;height:26.5pt;z-index:-251657216;mso-position-horizontal-relative:page">
            <v:imagedata r:id="rId10" o:title=""/>
            <w10:wrap anchorx="page"/>
          </v:shape>
        </w:pict>
      </w:r>
      <w:r>
        <w:pict w14:anchorId="278C172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3.9pt;margin-top:9.45pt;width:75.45pt;height:26.5pt;z-index:-251660288;mso-position-horizontal-relative:page" filled="f" stroked="f">
            <v:textbox style="mso-next-textbox:#_x0000_s1027" inset="0,0,0,0">
              <w:txbxContent>
                <w:p w14:paraId="3B81595D" w14:textId="77777777" w:rsidR="00BE1389" w:rsidRDefault="00BE1389">
                  <w:pPr>
                    <w:spacing w:before="18" w:line="220" w:lineRule="exact"/>
                    <w:rPr>
                      <w:sz w:val="22"/>
                      <w:szCs w:val="22"/>
                    </w:rPr>
                  </w:pPr>
                </w:p>
                <w:p w14:paraId="6C4E1EB2" w14:textId="77777777" w:rsidR="00BE1389" w:rsidRDefault="00563879">
                  <w:pPr>
                    <w:ind w:right="-5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sel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ed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esday</w:t>
                  </w:r>
                </w:p>
              </w:txbxContent>
            </v:textbox>
            <w10:wrap anchorx="page"/>
          </v:shape>
        </w:pict>
      </w:r>
      <w:r w:rsidR="0056387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63879">
        <w:rPr>
          <w:rFonts w:ascii="Calibri" w:eastAsia="Calibri" w:hAnsi="Calibri" w:cs="Calibri"/>
          <w:sz w:val="22"/>
          <w:szCs w:val="22"/>
        </w:rPr>
        <w:t>t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563879">
        <w:rPr>
          <w:rFonts w:ascii="Calibri" w:eastAsia="Calibri" w:hAnsi="Calibri" w:cs="Calibri"/>
          <w:sz w:val="22"/>
          <w:szCs w:val="22"/>
        </w:rPr>
        <w:t>d</w:t>
      </w:r>
      <w:r w:rsidR="0056387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63879">
        <w:rPr>
          <w:rFonts w:ascii="Calibri" w:eastAsia="Calibri" w:hAnsi="Calibri" w:cs="Calibri"/>
          <w:spacing w:val="-3"/>
          <w:sz w:val="22"/>
          <w:szCs w:val="22"/>
        </w:rPr>
        <w:t>b</w:t>
      </w:r>
      <w:r w:rsidR="00563879">
        <w:rPr>
          <w:rFonts w:ascii="Calibri" w:eastAsia="Calibri" w:hAnsi="Calibri" w:cs="Calibri"/>
          <w:spacing w:val="1"/>
          <w:sz w:val="22"/>
          <w:szCs w:val="22"/>
        </w:rPr>
        <w:t>y</w:t>
      </w:r>
      <w:r w:rsidR="00563879">
        <w:rPr>
          <w:rFonts w:ascii="Calibri" w:eastAsia="Calibri" w:hAnsi="Calibri" w:cs="Calibri"/>
          <w:sz w:val="22"/>
          <w:szCs w:val="22"/>
        </w:rPr>
        <w:t>:</w:t>
      </w:r>
    </w:p>
    <w:p w14:paraId="6A71AD5A" w14:textId="77777777" w:rsidR="00BE1389" w:rsidRDefault="00BE1389">
      <w:pPr>
        <w:spacing w:before="9" w:line="140" w:lineRule="exact"/>
        <w:rPr>
          <w:sz w:val="15"/>
          <w:szCs w:val="15"/>
        </w:rPr>
      </w:pPr>
    </w:p>
    <w:p w14:paraId="26143D06" w14:textId="77777777" w:rsidR="00BE1389" w:rsidRDefault="00563879">
      <w:pPr>
        <w:ind w:left="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Ro                              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Gar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14:paraId="7175D529" w14:textId="77777777" w:rsidR="00BE1389" w:rsidRDefault="00563879">
      <w:pPr>
        <w:ind w:left="6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EV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 Comp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en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ect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</w:p>
    <w:p w14:paraId="507F78C2" w14:textId="77777777" w:rsidR="00BE1389" w:rsidRDefault="00BE1389">
      <w:pPr>
        <w:spacing w:before="9" w:line="120" w:lineRule="exact"/>
        <w:rPr>
          <w:sz w:val="12"/>
          <w:szCs w:val="12"/>
        </w:rPr>
      </w:pPr>
    </w:p>
    <w:p w14:paraId="454895D9" w14:textId="77777777" w:rsidR="00BE1389" w:rsidRDefault="00BE1389">
      <w:pPr>
        <w:spacing w:line="200" w:lineRule="exact"/>
      </w:pPr>
    </w:p>
    <w:p w14:paraId="0CA98AD7" w14:textId="77777777" w:rsidR="00BE1389" w:rsidRDefault="00BE1389">
      <w:pPr>
        <w:spacing w:line="200" w:lineRule="exact"/>
      </w:pPr>
    </w:p>
    <w:p w14:paraId="5F4007E3" w14:textId="77777777" w:rsidR="00BE1389" w:rsidRDefault="00BE1389">
      <w:pPr>
        <w:spacing w:line="200" w:lineRule="exact"/>
      </w:pPr>
    </w:p>
    <w:p w14:paraId="367B68A1" w14:textId="77777777" w:rsidR="00BE1389" w:rsidRDefault="00BE1389">
      <w:pPr>
        <w:spacing w:line="200" w:lineRule="exact"/>
      </w:pPr>
    </w:p>
    <w:p w14:paraId="3769C82C" w14:textId="77777777" w:rsidR="00BE1389" w:rsidRDefault="00563879">
      <w:pPr>
        <w:spacing w:before="15"/>
        <w:ind w:left="1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808080"/>
        </w:rPr>
        <w:t>3</w:t>
      </w:r>
      <w:r>
        <w:rPr>
          <w:rFonts w:ascii="Calibri" w:eastAsia="Calibri" w:hAnsi="Calibri" w:cs="Calibri"/>
          <w:color w:val="808080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pacing w:val="1"/>
        </w:rPr>
        <w:t>Hu</w:t>
      </w:r>
      <w:r>
        <w:rPr>
          <w:rFonts w:ascii="Calibri" w:eastAsia="Calibri" w:hAnsi="Calibri" w:cs="Calibri"/>
          <w:color w:val="808080"/>
          <w:spacing w:val="-1"/>
        </w:rPr>
        <w:t>m</w:t>
      </w:r>
      <w:r>
        <w:rPr>
          <w:rFonts w:ascii="Calibri" w:eastAsia="Calibri" w:hAnsi="Calibri" w:cs="Calibri"/>
          <w:color w:val="808080"/>
        </w:rPr>
        <w:t>a</w:t>
      </w:r>
      <w:r>
        <w:rPr>
          <w:rFonts w:ascii="Calibri" w:eastAsia="Calibri" w:hAnsi="Calibri" w:cs="Calibri"/>
          <w:color w:val="808080"/>
          <w:spacing w:val="1"/>
        </w:rPr>
        <w:t>b</w:t>
      </w:r>
      <w:r>
        <w:rPr>
          <w:rFonts w:ascii="Calibri" w:eastAsia="Calibri" w:hAnsi="Calibri" w:cs="Calibri"/>
          <w:color w:val="808080"/>
        </w:rPr>
        <w:t>on</w:t>
      </w:r>
      <w:proofErr w:type="spellEnd"/>
      <w:r>
        <w:rPr>
          <w:rFonts w:ascii="Calibri" w:eastAsia="Calibri" w:hAnsi="Calibri" w:cs="Calibri"/>
          <w:color w:val="808080"/>
          <w:spacing w:val="-7"/>
        </w:rPr>
        <w:t xml:space="preserve"> </w:t>
      </w:r>
      <w:r>
        <w:rPr>
          <w:rFonts w:ascii="Calibri" w:eastAsia="Calibri" w:hAnsi="Calibri" w:cs="Calibri"/>
          <w:color w:val="808080"/>
          <w:spacing w:val="1"/>
        </w:rPr>
        <w:t>P</w:t>
      </w:r>
      <w:r>
        <w:rPr>
          <w:rFonts w:ascii="Calibri" w:eastAsia="Calibri" w:hAnsi="Calibri" w:cs="Calibri"/>
          <w:color w:val="808080"/>
        </w:rPr>
        <w:t>lace,</w:t>
      </w:r>
      <w:r>
        <w:rPr>
          <w:rFonts w:ascii="Calibri" w:eastAsia="Calibri" w:hAnsi="Calibri" w:cs="Calibri"/>
          <w:color w:val="808080"/>
          <w:spacing w:val="-5"/>
        </w:rPr>
        <w:t xml:space="preserve"> </w:t>
      </w:r>
      <w:r>
        <w:rPr>
          <w:rFonts w:ascii="Calibri" w:eastAsia="Calibri" w:hAnsi="Calibri" w:cs="Calibri"/>
          <w:color w:val="808080"/>
        </w:rPr>
        <w:t>Mag</w:t>
      </w:r>
      <w:r>
        <w:rPr>
          <w:rFonts w:ascii="Calibri" w:eastAsia="Calibri" w:hAnsi="Calibri" w:cs="Calibri"/>
          <w:color w:val="808080"/>
          <w:spacing w:val="1"/>
        </w:rPr>
        <w:t>a</w:t>
      </w:r>
      <w:r>
        <w:rPr>
          <w:rFonts w:ascii="Calibri" w:eastAsia="Calibri" w:hAnsi="Calibri" w:cs="Calibri"/>
          <w:color w:val="808080"/>
        </w:rPr>
        <w:t>lla</w:t>
      </w:r>
      <w:r>
        <w:rPr>
          <w:rFonts w:ascii="Calibri" w:eastAsia="Calibri" w:hAnsi="Calibri" w:cs="Calibri"/>
          <w:color w:val="808080"/>
          <w:spacing w:val="1"/>
        </w:rPr>
        <w:t>n</w:t>
      </w:r>
      <w:r>
        <w:rPr>
          <w:rFonts w:ascii="Calibri" w:eastAsia="Calibri" w:hAnsi="Calibri" w:cs="Calibri"/>
          <w:color w:val="808080"/>
          <w:spacing w:val="-1"/>
        </w:rPr>
        <w:t>e</w:t>
      </w:r>
      <w:r>
        <w:rPr>
          <w:rFonts w:ascii="Calibri" w:eastAsia="Calibri" w:hAnsi="Calibri" w:cs="Calibri"/>
          <w:color w:val="808080"/>
          <w:spacing w:val="1"/>
        </w:rPr>
        <w:t>s</w:t>
      </w:r>
      <w:r>
        <w:rPr>
          <w:rFonts w:ascii="Calibri" w:eastAsia="Calibri" w:hAnsi="Calibri" w:cs="Calibri"/>
          <w:color w:val="808080"/>
        </w:rPr>
        <w:t>,</w:t>
      </w:r>
      <w:r>
        <w:rPr>
          <w:rFonts w:ascii="Calibri" w:eastAsia="Calibri" w:hAnsi="Calibri" w:cs="Calibri"/>
          <w:color w:val="808080"/>
          <w:spacing w:val="-10"/>
        </w:rPr>
        <w:t xml:space="preserve"> </w:t>
      </w:r>
      <w:r>
        <w:rPr>
          <w:rFonts w:ascii="Calibri" w:eastAsia="Calibri" w:hAnsi="Calibri" w:cs="Calibri"/>
          <w:color w:val="808080"/>
        </w:rPr>
        <w:t>Ma</w:t>
      </w:r>
      <w:r>
        <w:rPr>
          <w:rFonts w:ascii="Calibri" w:eastAsia="Calibri" w:hAnsi="Calibri" w:cs="Calibri"/>
          <w:color w:val="808080"/>
          <w:spacing w:val="1"/>
        </w:rPr>
        <w:t>k</w:t>
      </w:r>
      <w:r>
        <w:rPr>
          <w:rFonts w:ascii="Calibri" w:eastAsia="Calibri" w:hAnsi="Calibri" w:cs="Calibri"/>
          <w:color w:val="808080"/>
        </w:rPr>
        <w:t>a</w:t>
      </w:r>
      <w:r>
        <w:rPr>
          <w:rFonts w:ascii="Calibri" w:eastAsia="Calibri" w:hAnsi="Calibri" w:cs="Calibri"/>
          <w:color w:val="808080"/>
          <w:spacing w:val="1"/>
        </w:rPr>
        <w:t>t</w:t>
      </w:r>
      <w:r>
        <w:rPr>
          <w:rFonts w:ascii="Calibri" w:eastAsia="Calibri" w:hAnsi="Calibri" w:cs="Calibri"/>
          <w:color w:val="808080"/>
        </w:rPr>
        <w:t>i</w:t>
      </w:r>
      <w:r>
        <w:rPr>
          <w:rFonts w:ascii="Calibri" w:eastAsia="Calibri" w:hAnsi="Calibri" w:cs="Calibri"/>
          <w:color w:val="808080"/>
          <w:spacing w:val="-6"/>
        </w:rPr>
        <w:t xml:space="preserve"> </w:t>
      </w:r>
      <w:r>
        <w:rPr>
          <w:rFonts w:ascii="Calibri" w:eastAsia="Calibri" w:hAnsi="Calibri" w:cs="Calibri"/>
          <w:color w:val="808080"/>
        </w:rPr>
        <w:t>Cit</w:t>
      </w:r>
      <w:r>
        <w:rPr>
          <w:rFonts w:ascii="Calibri" w:eastAsia="Calibri" w:hAnsi="Calibri" w:cs="Calibri"/>
          <w:color w:val="808080"/>
          <w:spacing w:val="1"/>
        </w:rPr>
        <w:t>y</w:t>
      </w:r>
      <w:r>
        <w:rPr>
          <w:rFonts w:ascii="Calibri" w:eastAsia="Calibri" w:hAnsi="Calibri" w:cs="Calibri"/>
          <w:color w:val="808080"/>
        </w:rPr>
        <w:t>,</w:t>
      </w:r>
      <w:r>
        <w:rPr>
          <w:rFonts w:ascii="Calibri" w:eastAsia="Calibri" w:hAnsi="Calibri" w:cs="Calibri"/>
          <w:color w:val="808080"/>
          <w:spacing w:val="-4"/>
        </w:rPr>
        <w:t xml:space="preserve"> </w:t>
      </w:r>
      <w:r>
        <w:rPr>
          <w:rFonts w:ascii="Calibri" w:eastAsia="Calibri" w:hAnsi="Calibri" w:cs="Calibri"/>
          <w:color w:val="808080"/>
          <w:spacing w:val="1"/>
        </w:rPr>
        <w:t>Ph</w:t>
      </w:r>
      <w:r>
        <w:rPr>
          <w:rFonts w:ascii="Calibri" w:eastAsia="Calibri" w:hAnsi="Calibri" w:cs="Calibri"/>
          <w:color w:val="808080"/>
        </w:rPr>
        <w:t>ili</w:t>
      </w:r>
      <w:r>
        <w:rPr>
          <w:rFonts w:ascii="Calibri" w:eastAsia="Calibri" w:hAnsi="Calibri" w:cs="Calibri"/>
          <w:color w:val="808080"/>
          <w:spacing w:val="1"/>
        </w:rPr>
        <w:t>pp</w:t>
      </w:r>
      <w:r>
        <w:rPr>
          <w:rFonts w:ascii="Calibri" w:eastAsia="Calibri" w:hAnsi="Calibri" w:cs="Calibri"/>
          <w:color w:val="808080"/>
        </w:rPr>
        <w:t>i</w:t>
      </w:r>
      <w:r>
        <w:rPr>
          <w:rFonts w:ascii="Calibri" w:eastAsia="Calibri" w:hAnsi="Calibri" w:cs="Calibri"/>
          <w:color w:val="808080"/>
          <w:spacing w:val="1"/>
        </w:rPr>
        <w:t>n</w:t>
      </w:r>
      <w:r>
        <w:rPr>
          <w:rFonts w:ascii="Calibri" w:eastAsia="Calibri" w:hAnsi="Calibri" w:cs="Calibri"/>
          <w:color w:val="808080"/>
          <w:spacing w:val="-1"/>
        </w:rPr>
        <w:t>e</w:t>
      </w:r>
      <w:r>
        <w:rPr>
          <w:rFonts w:ascii="Calibri" w:eastAsia="Calibri" w:hAnsi="Calibri" w:cs="Calibri"/>
          <w:color w:val="808080"/>
        </w:rPr>
        <w:t>s</w:t>
      </w:r>
      <w:r>
        <w:rPr>
          <w:rFonts w:ascii="Calibri" w:eastAsia="Calibri" w:hAnsi="Calibri" w:cs="Calibri"/>
          <w:color w:val="808080"/>
          <w:spacing w:val="38"/>
        </w:rPr>
        <w:t xml:space="preserve"> </w:t>
      </w:r>
      <w:r>
        <w:rPr>
          <w:rFonts w:ascii="Calibri" w:eastAsia="Calibri" w:hAnsi="Calibri" w:cs="Calibri"/>
          <w:color w:val="808080"/>
        </w:rPr>
        <w:t>12</w:t>
      </w:r>
      <w:r>
        <w:rPr>
          <w:rFonts w:ascii="Calibri" w:eastAsia="Calibri" w:hAnsi="Calibri" w:cs="Calibri"/>
          <w:color w:val="808080"/>
          <w:spacing w:val="-3"/>
        </w:rPr>
        <w:t>3</w:t>
      </w:r>
      <w:r>
        <w:rPr>
          <w:rFonts w:ascii="Calibri" w:eastAsia="Calibri" w:hAnsi="Calibri" w:cs="Calibri"/>
          <w:color w:val="808080"/>
        </w:rPr>
        <w:t xml:space="preserve">2  </w:t>
      </w:r>
      <w:r>
        <w:rPr>
          <w:rFonts w:ascii="Calibri" w:eastAsia="Calibri" w:hAnsi="Calibri" w:cs="Calibri"/>
          <w:color w:val="808080"/>
          <w:spacing w:val="42"/>
        </w:rPr>
        <w:t xml:space="preserve"> </w:t>
      </w:r>
      <w:r>
        <w:rPr>
          <w:rFonts w:ascii="Calibri" w:eastAsia="Calibri" w:hAnsi="Calibri" w:cs="Calibri"/>
          <w:color w:val="808080"/>
          <w:spacing w:val="-1"/>
        </w:rPr>
        <w:t>Te</w:t>
      </w:r>
      <w:r>
        <w:rPr>
          <w:rFonts w:ascii="Calibri" w:eastAsia="Calibri" w:hAnsi="Calibri" w:cs="Calibri"/>
          <w:color w:val="808080"/>
        </w:rPr>
        <w:t>l.</w:t>
      </w:r>
      <w:r>
        <w:rPr>
          <w:rFonts w:ascii="Calibri" w:eastAsia="Calibri" w:hAnsi="Calibri" w:cs="Calibri"/>
          <w:color w:val="808080"/>
          <w:spacing w:val="-3"/>
        </w:rPr>
        <w:t xml:space="preserve"> </w:t>
      </w:r>
      <w:r>
        <w:rPr>
          <w:rFonts w:ascii="Calibri" w:eastAsia="Calibri" w:hAnsi="Calibri" w:cs="Calibri"/>
          <w:color w:val="808080"/>
        </w:rPr>
        <w:t>(</w:t>
      </w:r>
      <w:r>
        <w:rPr>
          <w:rFonts w:ascii="Calibri" w:eastAsia="Calibri" w:hAnsi="Calibri" w:cs="Calibri"/>
          <w:color w:val="808080"/>
          <w:spacing w:val="2"/>
        </w:rPr>
        <w:t>+</w:t>
      </w:r>
      <w:r>
        <w:rPr>
          <w:rFonts w:ascii="Calibri" w:eastAsia="Calibri" w:hAnsi="Calibri" w:cs="Calibri"/>
          <w:color w:val="808080"/>
        </w:rPr>
        <w:t>632)</w:t>
      </w:r>
      <w:r>
        <w:rPr>
          <w:rFonts w:ascii="Calibri" w:eastAsia="Calibri" w:hAnsi="Calibri" w:cs="Calibri"/>
          <w:color w:val="808080"/>
          <w:spacing w:val="-3"/>
        </w:rPr>
        <w:t xml:space="preserve"> </w:t>
      </w:r>
      <w:r>
        <w:rPr>
          <w:rFonts w:ascii="Calibri" w:eastAsia="Calibri" w:hAnsi="Calibri" w:cs="Calibri"/>
          <w:color w:val="808080"/>
          <w:spacing w:val="7"/>
        </w:rPr>
        <w:t>8</w:t>
      </w:r>
      <w:r>
        <w:rPr>
          <w:rFonts w:ascii="Calibri" w:eastAsia="Calibri" w:hAnsi="Calibri" w:cs="Calibri"/>
          <w:color w:val="808080"/>
        </w:rPr>
        <w:t>85</w:t>
      </w:r>
      <w:r>
        <w:rPr>
          <w:rFonts w:ascii="Calibri" w:eastAsia="Calibri" w:hAnsi="Calibri" w:cs="Calibri"/>
          <w:color w:val="808080"/>
          <w:spacing w:val="2"/>
        </w:rPr>
        <w:t>2</w:t>
      </w:r>
      <w:r>
        <w:rPr>
          <w:rFonts w:ascii="Calibri" w:eastAsia="Calibri" w:hAnsi="Calibri" w:cs="Calibri"/>
          <w:color w:val="808080"/>
          <w:spacing w:val="-1"/>
        </w:rPr>
        <w:t>-</w:t>
      </w:r>
      <w:r>
        <w:rPr>
          <w:rFonts w:ascii="Calibri" w:eastAsia="Calibri" w:hAnsi="Calibri" w:cs="Calibri"/>
          <w:color w:val="808080"/>
        </w:rPr>
        <w:t>92</w:t>
      </w:r>
      <w:r>
        <w:rPr>
          <w:rFonts w:ascii="Calibri" w:eastAsia="Calibri" w:hAnsi="Calibri" w:cs="Calibri"/>
          <w:color w:val="808080"/>
          <w:spacing w:val="2"/>
        </w:rPr>
        <w:t>3</w:t>
      </w:r>
      <w:r>
        <w:rPr>
          <w:rFonts w:ascii="Calibri" w:eastAsia="Calibri" w:hAnsi="Calibri" w:cs="Calibri"/>
          <w:color w:val="808080"/>
        </w:rPr>
        <w:t xml:space="preserve">2  </w:t>
      </w:r>
      <w:r>
        <w:rPr>
          <w:rFonts w:ascii="Calibri" w:eastAsia="Calibri" w:hAnsi="Calibri" w:cs="Calibri"/>
          <w:color w:val="808080"/>
          <w:spacing w:val="37"/>
        </w:rPr>
        <w:t xml:space="preserve"> </w:t>
      </w:r>
      <w:r>
        <w:rPr>
          <w:rFonts w:ascii="Calibri" w:eastAsia="Calibri" w:hAnsi="Calibri" w:cs="Calibri"/>
          <w:color w:val="808080"/>
        </w:rPr>
        <w:t>Fax.</w:t>
      </w:r>
      <w:r>
        <w:rPr>
          <w:rFonts w:ascii="Calibri" w:eastAsia="Calibri" w:hAnsi="Calibri" w:cs="Calibri"/>
          <w:color w:val="808080"/>
          <w:spacing w:val="-3"/>
        </w:rPr>
        <w:t xml:space="preserve"> </w:t>
      </w:r>
      <w:r>
        <w:rPr>
          <w:rFonts w:ascii="Calibri" w:eastAsia="Calibri" w:hAnsi="Calibri" w:cs="Calibri"/>
          <w:color w:val="808080"/>
        </w:rPr>
        <w:t>(+</w:t>
      </w:r>
      <w:r>
        <w:rPr>
          <w:rFonts w:ascii="Calibri" w:eastAsia="Calibri" w:hAnsi="Calibri" w:cs="Calibri"/>
          <w:color w:val="808080"/>
          <w:spacing w:val="-1"/>
        </w:rPr>
        <w:t>6</w:t>
      </w:r>
      <w:r>
        <w:rPr>
          <w:rFonts w:ascii="Calibri" w:eastAsia="Calibri" w:hAnsi="Calibri" w:cs="Calibri"/>
          <w:color w:val="808080"/>
        </w:rPr>
        <w:t>3</w:t>
      </w:r>
      <w:r>
        <w:rPr>
          <w:rFonts w:ascii="Calibri" w:eastAsia="Calibri" w:hAnsi="Calibri" w:cs="Calibri"/>
          <w:color w:val="808080"/>
          <w:spacing w:val="2"/>
        </w:rPr>
        <w:t>2</w:t>
      </w:r>
      <w:r>
        <w:rPr>
          <w:rFonts w:ascii="Calibri" w:eastAsia="Calibri" w:hAnsi="Calibri" w:cs="Calibri"/>
          <w:color w:val="808080"/>
        </w:rPr>
        <w:t>)</w:t>
      </w:r>
      <w:r>
        <w:rPr>
          <w:rFonts w:ascii="Calibri" w:eastAsia="Calibri" w:hAnsi="Calibri" w:cs="Calibri"/>
          <w:color w:val="808080"/>
          <w:spacing w:val="-5"/>
        </w:rPr>
        <w:t xml:space="preserve"> </w:t>
      </w:r>
      <w:r>
        <w:rPr>
          <w:rFonts w:ascii="Calibri" w:eastAsia="Calibri" w:hAnsi="Calibri" w:cs="Calibri"/>
          <w:color w:val="808080"/>
          <w:spacing w:val="2"/>
        </w:rPr>
        <w:t>8</w:t>
      </w:r>
      <w:r>
        <w:rPr>
          <w:rFonts w:ascii="Calibri" w:eastAsia="Calibri" w:hAnsi="Calibri" w:cs="Calibri"/>
          <w:color w:val="808080"/>
        </w:rPr>
        <w:t>8</w:t>
      </w:r>
      <w:r>
        <w:rPr>
          <w:rFonts w:ascii="Calibri" w:eastAsia="Calibri" w:hAnsi="Calibri" w:cs="Calibri"/>
          <w:color w:val="808080"/>
          <w:spacing w:val="2"/>
        </w:rPr>
        <w:t>5</w:t>
      </w:r>
      <w:r>
        <w:rPr>
          <w:rFonts w:ascii="Calibri" w:eastAsia="Calibri" w:hAnsi="Calibri" w:cs="Calibri"/>
          <w:color w:val="808080"/>
        </w:rPr>
        <w:t>2</w:t>
      </w:r>
      <w:r>
        <w:rPr>
          <w:rFonts w:ascii="Calibri" w:eastAsia="Calibri" w:hAnsi="Calibri" w:cs="Calibri"/>
          <w:color w:val="808080"/>
          <w:spacing w:val="-1"/>
        </w:rPr>
        <w:t>-</w:t>
      </w:r>
      <w:r>
        <w:rPr>
          <w:rFonts w:ascii="Calibri" w:eastAsia="Calibri" w:hAnsi="Calibri" w:cs="Calibri"/>
          <w:color w:val="808080"/>
          <w:spacing w:val="2"/>
        </w:rPr>
        <w:t>5</w:t>
      </w:r>
      <w:r>
        <w:rPr>
          <w:rFonts w:ascii="Calibri" w:eastAsia="Calibri" w:hAnsi="Calibri" w:cs="Calibri"/>
          <w:color w:val="808080"/>
        </w:rPr>
        <w:t xml:space="preserve">834 </w:t>
      </w:r>
      <w:r>
        <w:rPr>
          <w:rFonts w:ascii="Calibri" w:eastAsia="Calibri" w:hAnsi="Calibri" w:cs="Calibri"/>
          <w:color w:val="808080"/>
          <w:spacing w:val="37"/>
        </w:rPr>
        <w:t xml:space="preserve"> </w:t>
      </w:r>
      <w:hyperlink r:id="rId11">
        <w:r>
          <w:rPr>
            <w:rFonts w:ascii="Calibri" w:eastAsia="Calibri" w:hAnsi="Calibri" w:cs="Calibri"/>
            <w:color w:val="808080"/>
            <w:spacing w:val="1"/>
          </w:rPr>
          <w:t>w</w:t>
        </w:r>
        <w:r>
          <w:rPr>
            <w:rFonts w:ascii="Calibri" w:eastAsia="Calibri" w:hAnsi="Calibri" w:cs="Calibri"/>
            <w:color w:val="808080"/>
            <w:spacing w:val="-1"/>
          </w:rPr>
          <w:t>ww</w:t>
        </w:r>
        <w:r>
          <w:rPr>
            <w:rFonts w:ascii="Calibri" w:eastAsia="Calibri" w:hAnsi="Calibri" w:cs="Calibri"/>
            <w:color w:val="808080"/>
          </w:rPr>
          <w:t>.</w:t>
        </w:r>
        <w:r>
          <w:rPr>
            <w:rFonts w:ascii="Calibri" w:eastAsia="Calibri" w:hAnsi="Calibri" w:cs="Calibri"/>
            <w:color w:val="808080"/>
            <w:spacing w:val="1"/>
          </w:rPr>
          <w:t>a</w:t>
        </w:r>
        <w:r>
          <w:rPr>
            <w:rFonts w:ascii="Calibri" w:eastAsia="Calibri" w:hAnsi="Calibri" w:cs="Calibri"/>
            <w:color w:val="808080"/>
            <w:spacing w:val="3"/>
          </w:rPr>
          <w:t>p</w:t>
        </w:r>
        <w:r>
          <w:rPr>
            <w:rFonts w:ascii="Calibri" w:eastAsia="Calibri" w:hAnsi="Calibri" w:cs="Calibri"/>
            <w:color w:val="808080"/>
          </w:rPr>
          <w:t>c.</w:t>
        </w:r>
        <w:r>
          <w:rPr>
            <w:rFonts w:ascii="Calibri" w:eastAsia="Calibri" w:hAnsi="Calibri" w:cs="Calibri"/>
            <w:color w:val="808080"/>
            <w:spacing w:val="-1"/>
          </w:rPr>
          <w:t>e</w:t>
        </w:r>
        <w:r>
          <w:rPr>
            <w:rFonts w:ascii="Calibri" w:eastAsia="Calibri" w:hAnsi="Calibri" w:cs="Calibri"/>
            <w:color w:val="808080"/>
            <w:spacing w:val="1"/>
          </w:rPr>
          <w:t>du</w:t>
        </w:r>
        <w:r>
          <w:rPr>
            <w:rFonts w:ascii="Calibri" w:eastAsia="Calibri" w:hAnsi="Calibri" w:cs="Calibri"/>
            <w:color w:val="808080"/>
          </w:rPr>
          <w:t>.</w:t>
        </w:r>
        <w:r>
          <w:rPr>
            <w:rFonts w:ascii="Calibri" w:eastAsia="Calibri" w:hAnsi="Calibri" w:cs="Calibri"/>
            <w:color w:val="808080"/>
            <w:spacing w:val="1"/>
          </w:rPr>
          <w:t>p</w:t>
        </w:r>
        <w:r>
          <w:rPr>
            <w:rFonts w:ascii="Calibri" w:eastAsia="Calibri" w:hAnsi="Calibri" w:cs="Calibri"/>
            <w:color w:val="808080"/>
          </w:rPr>
          <w:t>h</w:t>
        </w:r>
      </w:hyperlink>
    </w:p>
    <w:sectPr w:rsidR="00BE1389">
      <w:type w:val="continuous"/>
      <w:pgSz w:w="12240" w:h="15840"/>
      <w:pgMar w:top="380" w:right="8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E728A"/>
    <w:multiLevelType w:val="multilevel"/>
    <w:tmpl w:val="CD98C9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076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389"/>
    <w:rsid w:val="001471DC"/>
    <w:rsid w:val="00563879"/>
    <w:rsid w:val="00BA59EA"/>
    <w:rsid w:val="00B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354F0BC"/>
  <w15:docId w15:val="{077A865E-0927-4FC9-B475-74F34400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apc.edu.ph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abdevera@student.apc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Janssen Pedrola</cp:lastModifiedBy>
  <cp:revision>5</cp:revision>
  <cp:lastPrinted>2022-04-12T03:40:00Z</cp:lastPrinted>
  <dcterms:created xsi:type="dcterms:W3CDTF">2022-04-12T01:54:00Z</dcterms:created>
  <dcterms:modified xsi:type="dcterms:W3CDTF">2022-04-12T03:42:00Z</dcterms:modified>
</cp:coreProperties>
</file>